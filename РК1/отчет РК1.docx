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F76E" w14:textId="77777777" w:rsidR="002F642C" w:rsidRDefault="002F642C" w:rsidP="002F642C">
      <w:pPr>
        <w:pStyle w:val="docdat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4077C0C2" w14:textId="67BF6FFC" w:rsidR="002F642C" w:rsidRDefault="002F642C" w:rsidP="002F642C">
      <w:pPr>
        <w:pStyle w:val="docdata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Московский государственный технический</w:t>
      </w:r>
    </w:p>
    <w:p w14:paraId="4D2AABCA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университет им. Н.Э. Баумана</w:t>
      </w:r>
    </w:p>
    <w:p w14:paraId="790D5200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>
        <w:rPr>
          <w:color w:val="000000"/>
        </w:rPr>
        <w:t> </w:t>
      </w:r>
    </w:p>
    <w:p w14:paraId="0F0FC03D" w14:textId="77777777" w:rsidR="002F642C" w:rsidRDefault="002F642C" w:rsidP="002F642C">
      <w:pPr>
        <w:pStyle w:val="a3"/>
        <w:spacing w:before="96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6A4EAFE9" w14:textId="77777777" w:rsidR="002F642C" w:rsidRDefault="002F642C" w:rsidP="002F642C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F7F2F14" w14:textId="1C1C0B7C" w:rsidR="002F642C" w:rsidRDefault="002F642C"/>
    <w:p w14:paraId="7AF14353" w14:textId="14B0B899" w:rsidR="002F642C" w:rsidRDefault="002F642C"/>
    <w:p w14:paraId="5AA6795B" w14:textId="3F8A859B" w:rsidR="002F642C" w:rsidRDefault="002F642C"/>
    <w:p w14:paraId="40345437" w14:textId="328F91B5" w:rsidR="002F642C" w:rsidRDefault="002F642C"/>
    <w:p w14:paraId="48D58A6B" w14:textId="432C1784" w:rsidR="002F642C" w:rsidRDefault="002F642C"/>
    <w:p w14:paraId="0D8F0B55" w14:textId="43B27054" w:rsidR="002F642C" w:rsidRDefault="002F642C"/>
    <w:p w14:paraId="2F8C260D" w14:textId="2E9C8AE7" w:rsidR="002F642C" w:rsidRDefault="002F642C"/>
    <w:p w14:paraId="46899303" w14:textId="26D9C4CA" w:rsidR="002F642C" w:rsidRDefault="002F642C"/>
    <w:p w14:paraId="4CABECC7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07F564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12AEFF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CFC0135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195DA1" w14:textId="5566A41C" w:rsidR="002F642C" w:rsidRPr="008140C1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Отчет по </w:t>
      </w:r>
      <w:r w:rsidR="008140C1">
        <w:rPr>
          <w:color w:val="000000"/>
          <w:sz w:val="28"/>
          <w:szCs w:val="28"/>
        </w:rPr>
        <w:t>Рубежному контролю №1</w:t>
      </w:r>
    </w:p>
    <w:p w14:paraId="6D0026FC" w14:textId="0CA42AA2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«</w:t>
      </w:r>
      <w:r w:rsidR="008140C1">
        <w:rPr>
          <w:color w:val="000000"/>
          <w:sz w:val="28"/>
          <w:szCs w:val="28"/>
        </w:rPr>
        <w:t>БКИТ</w:t>
      </w:r>
      <w:r>
        <w:rPr>
          <w:color w:val="000000"/>
          <w:sz w:val="28"/>
          <w:szCs w:val="28"/>
        </w:rPr>
        <w:t>»</w:t>
      </w:r>
    </w:p>
    <w:p w14:paraId="0B5F460A" w14:textId="35A042DC" w:rsidR="002F642C" w:rsidRDefault="002F642C"/>
    <w:p w14:paraId="6031D473" w14:textId="72B03A82" w:rsidR="002F642C" w:rsidRDefault="002F642C"/>
    <w:p w14:paraId="6DC17B4B" w14:textId="32A3E601" w:rsidR="002F642C" w:rsidRDefault="002F642C"/>
    <w:p w14:paraId="54BB94A5" w14:textId="3B426771" w:rsidR="002F642C" w:rsidRDefault="002F642C"/>
    <w:p w14:paraId="7D872A4C" w14:textId="456E940E" w:rsidR="002F642C" w:rsidRDefault="002F642C"/>
    <w:p w14:paraId="3E32AD09" w14:textId="392504D7" w:rsidR="002F642C" w:rsidRDefault="002F642C"/>
    <w:p w14:paraId="5C378C63" w14:textId="5A119B76" w:rsidR="002F642C" w:rsidRDefault="002F642C"/>
    <w:p w14:paraId="7085F47A" w14:textId="5E00DAC3" w:rsidR="002F642C" w:rsidRDefault="002F642C"/>
    <w:p w14:paraId="61D56126" w14:textId="51FCE7BD" w:rsidR="002F642C" w:rsidRDefault="002F642C"/>
    <w:p w14:paraId="6E531DF1" w14:textId="05B0900E" w:rsidR="002F642C" w:rsidRDefault="002F642C"/>
    <w:p w14:paraId="619312F8" w14:textId="624BA289" w:rsidR="002F642C" w:rsidRDefault="002F642C"/>
    <w:p w14:paraId="0AA757EF" w14:textId="50E53075" w:rsidR="002F642C" w:rsidRDefault="002F642C"/>
    <w:p w14:paraId="0380E108" w14:textId="0245B24C" w:rsidR="002F642C" w:rsidRDefault="002F642C"/>
    <w:p w14:paraId="46D5BE8A" w14:textId="10FB7F11" w:rsidR="002F642C" w:rsidRDefault="002F642C"/>
    <w:p w14:paraId="1B466BDF" w14:textId="77A5026E" w:rsidR="002F642C" w:rsidRDefault="002F642C"/>
    <w:p w14:paraId="105B2D8D" w14:textId="14EF29CE" w:rsidR="002F642C" w:rsidRDefault="002F642C"/>
    <w:p w14:paraId="3623846D" w14:textId="0B9C131B" w:rsidR="002F642C" w:rsidRDefault="002F642C"/>
    <w:p w14:paraId="7D95AD8D" w14:textId="722FE3A5" w:rsidR="002F642C" w:rsidRDefault="002F642C"/>
    <w:p w14:paraId="323D20A9" w14:textId="6E1AC6A3" w:rsidR="002F642C" w:rsidRDefault="002F642C"/>
    <w:p w14:paraId="144353DA" w14:textId="75F496C0" w:rsidR="002F642C" w:rsidRDefault="002F642C"/>
    <w:p w14:paraId="47272FE6" w14:textId="7A77A765" w:rsidR="002F642C" w:rsidRDefault="002F642C">
      <w:r>
        <w:t>Выполнил: Ким Алексей Максимович ИУ5-32Б</w:t>
      </w:r>
    </w:p>
    <w:p w14:paraId="5B5DCC52" w14:textId="14956093" w:rsidR="002F642C" w:rsidRDefault="002F642C">
      <w:r>
        <w:t xml:space="preserve">Дата: </w:t>
      </w:r>
      <w:r w:rsidR="00387D43">
        <w:t>18</w:t>
      </w:r>
      <w:r>
        <w:t>.</w:t>
      </w:r>
      <w:r w:rsidR="000E323E" w:rsidRPr="008140C1">
        <w:t>10</w:t>
      </w:r>
      <w:r>
        <w:t>.2021</w:t>
      </w:r>
    </w:p>
    <w:p w14:paraId="7A703D66" w14:textId="3EF06F69" w:rsidR="002F642C" w:rsidRDefault="002F642C"/>
    <w:p w14:paraId="43F95019" w14:textId="3C38244E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г.</w:t>
      </w:r>
    </w:p>
    <w:p w14:paraId="50D590C3" w14:textId="77777777" w:rsidR="002F642C" w:rsidRDefault="002F642C" w:rsidP="002F642C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28EEE4A4" w14:textId="53688E99" w:rsidR="002F642C" w:rsidRDefault="002F642C"/>
    <w:p w14:paraId="6D336B94" w14:textId="5EE3FD26" w:rsidR="002F642C" w:rsidRDefault="002F642C">
      <w:pPr>
        <w:rPr>
          <w:b/>
          <w:bCs/>
          <w:sz w:val="36"/>
          <w:szCs w:val="36"/>
        </w:rPr>
      </w:pPr>
      <w:r w:rsidRPr="002F642C">
        <w:rPr>
          <w:b/>
          <w:bCs/>
          <w:sz w:val="36"/>
          <w:szCs w:val="36"/>
        </w:rPr>
        <w:t>Постановка задачи:</w:t>
      </w:r>
    </w:p>
    <w:p w14:paraId="073CE251" w14:textId="1E52F405" w:rsidR="002F642C" w:rsidRDefault="002F642C">
      <w:pPr>
        <w:rPr>
          <w:b/>
          <w:bCs/>
        </w:rPr>
      </w:pPr>
    </w:p>
    <w:p w14:paraId="1F6D672B" w14:textId="77777777" w:rsidR="008140C1" w:rsidRDefault="008140C1" w:rsidP="008140C1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Б.</w:t>
      </w:r>
    </w:p>
    <w:p w14:paraId="431BA753" w14:textId="073D05DC" w:rsidR="008140C1" w:rsidRDefault="008140C1" w:rsidP="008140C1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Жесткий диск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>
        <w:rPr>
          <w:color w:val="000000"/>
          <w:sz w:val="28"/>
          <w:szCs w:val="28"/>
        </w:rPr>
        <w:t>жестких дисков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компьютеров</w:t>
      </w:r>
      <w:r>
        <w:rPr>
          <w:color w:val="000000"/>
          <w:sz w:val="28"/>
          <w:szCs w:val="28"/>
        </w:rPr>
        <w:t xml:space="preserve">, отсортированный по </w:t>
      </w:r>
      <w:r>
        <w:rPr>
          <w:color w:val="000000"/>
          <w:sz w:val="28"/>
          <w:szCs w:val="28"/>
        </w:rPr>
        <w:t>дискам</w:t>
      </w:r>
      <w:r>
        <w:rPr>
          <w:color w:val="000000"/>
          <w:sz w:val="28"/>
          <w:szCs w:val="28"/>
        </w:rPr>
        <w:t xml:space="preserve">, сортировка по </w:t>
      </w:r>
      <w:r>
        <w:rPr>
          <w:color w:val="000000"/>
          <w:sz w:val="28"/>
          <w:szCs w:val="28"/>
        </w:rPr>
        <w:t>компьютерам</w:t>
      </w:r>
      <w:r>
        <w:rPr>
          <w:color w:val="000000"/>
          <w:sz w:val="28"/>
          <w:szCs w:val="28"/>
        </w:rPr>
        <w:t xml:space="preserve"> произвольная.</w:t>
      </w:r>
    </w:p>
    <w:p w14:paraId="16EEF8AA" w14:textId="0EECE279" w:rsidR="008140C1" w:rsidRDefault="008140C1" w:rsidP="008140C1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Жесткий диск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color w:val="000000"/>
          <w:sz w:val="28"/>
          <w:szCs w:val="28"/>
        </w:rPr>
        <w:t>ОС компьютеров</w:t>
      </w:r>
      <w:r>
        <w:rPr>
          <w:color w:val="000000"/>
          <w:sz w:val="28"/>
          <w:szCs w:val="28"/>
        </w:rPr>
        <w:t xml:space="preserve"> с количеством </w:t>
      </w:r>
      <w:r>
        <w:rPr>
          <w:color w:val="000000"/>
          <w:sz w:val="28"/>
          <w:szCs w:val="28"/>
        </w:rPr>
        <w:t>жестких дисков</w:t>
      </w:r>
      <w:r>
        <w:rPr>
          <w:color w:val="000000"/>
          <w:sz w:val="28"/>
          <w:szCs w:val="28"/>
        </w:rPr>
        <w:t xml:space="preserve"> в кажд</w:t>
      </w:r>
      <w:r>
        <w:rPr>
          <w:color w:val="000000"/>
          <w:sz w:val="28"/>
          <w:szCs w:val="28"/>
        </w:rPr>
        <w:t>ой ОС компьютера</w:t>
      </w:r>
      <w:r>
        <w:rPr>
          <w:color w:val="000000"/>
          <w:sz w:val="28"/>
          <w:szCs w:val="28"/>
        </w:rPr>
        <w:t xml:space="preserve">, отсортированный по количеству </w:t>
      </w:r>
      <w:r>
        <w:rPr>
          <w:color w:val="000000"/>
          <w:sz w:val="28"/>
          <w:szCs w:val="28"/>
        </w:rPr>
        <w:t>жестких дисков</w:t>
      </w:r>
      <w:r>
        <w:rPr>
          <w:color w:val="000000"/>
          <w:sz w:val="28"/>
          <w:szCs w:val="28"/>
        </w:rPr>
        <w:t>.</w:t>
      </w:r>
    </w:p>
    <w:p w14:paraId="68C65F9B" w14:textId="36674DCB" w:rsidR="008140C1" w:rsidRDefault="008140C1" w:rsidP="008140C1">
      <w:pPr>
        <w:pStyle w:val="a3"/>
        <w:numPr>
          <w:ilvl w:val="0"/>
          <w:numId w:val="6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Компьютер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Жесткий диск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>
        <w:rPr>
          <w:color w:val="000000"/>
          <w:sz w:val="28"/>
          <w:szCs w:val="28"/>
        </w:rPr>
        <w:t>дисков</w:t>
      </w:r>
      <w:r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название производителя</w:t>
      </w:r>
      <w:r>
        <w:rPr>
          <w:color w:val="000000"/>
          <w:sz w:val="28"/>
          <w:szCs w:val="28"/>
        </w:rPr>
        <w:t xml:space="preserve"> заканчивается на «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», и </w:t>
      </w:r>
      <w:r>
        <w:rPr>
          <w:color w:val="000000"/>
          <w:sz w:val="28"/>
          <w:szCs w:val="28"/>
        </w:rPr>
        <w:t>ОС их компьютера</w:t>
      </w:r>
      <w:r>
        <w:rPr>
          <w:color w:val="000000"/>
          <w:sz w:val="28"/>
          <w:szCs w:val="28"/>
        </w:rPr>
        <w:t>.</w:t>
      </w:r>
    </w:p>
    <w:p w14:paraId="7AF12F70" w14:textId="3CE6A626" w:rsidR="002F642C" w:rsidRDefault="002F642C" w:rsidP="002F642C">
      <w:pPr>
        <w:rPr>
          <w:rFonts w:cstheme="minorHAnsi"/>
        </w:rPr>
      </w:pPr>
    </w:p>
    <w:p w14:paraId="7780E6D4" w14:textId="272449DB" w:rsidR="00387D43" w:rsidRDefault="00387D43" w:rsidP="002F642C">
      <w:pPr>
        <w:rPr>
          <w:rFonts w:cstheme="minorHAnsi"/>
        </w:rPr>
      </w:pPr>
    </w:p>
    <w:p w14:paraId="10CAD8DE" w14:textId="77777777" w:rsidR="00387D43" w:rsidRDefault="002F642C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Текст программы:</w:t>
      </w:r>
    </w:p>
    <w:p w14:paraId="28AAA5A6" w14:textId="0E095BE9" w:rsidR="008D7815" w:rsidRDefault="008140C1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3FEA75F6" wp14:editId="76991766">
            <wp:extent cx="5940425" cy="447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FDF8CFA" wp14:editId="47CFE823">
            <wp:extent cx="5940425" cy="4470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526EBE3F" wp14:editId="39D4F6CB">
            <wp:extent cx="5940425" cy="515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C147" w14:textId="69A11BBF" w:rsidR="008140C1" w:rsidRDefault="008140C1" w:rsidP="002F642C">
      <w:pPr>
        <w:rPr>
          <w:rFonts w:cstheme="minorHAnsi"/>
          <w:b/>
          <w:bCs/>
          <w:sz w:val="36"/>
          <w:szCs w:val="36"/>
        </w:rPr>
      </w:pPr>
    </w:p>
    <w:p w14:paraId="64B26C44" w14:textId="1DEC0FD3" w:rsidR="008140C1" w:rsidRDefault="008140C1" w:rsidP="002F642C">
      <w:pPr>
        <w:rPr>
          <w:rFonts w:cstheme="minorHAnsi"/>
          <w:b/>
          <w:bCs/>
          <w:sz w:val="36"/>
          <w:szCs w:val="36"/>
        </w:rPr>
      </w:pPr>
    </w:p>
    <w:p w14:paraId="0427D59E" w14:textId="77B5545C" w:rsidR="008140C1" w:rsidRDefault="008140C1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Результат выполнения программы:</w:t>
      </w:r>
    </w:p>
    <w:p w14:paraId="02724A68" w14:textId="77777777" w:rsidR="008140C1" w:rsidRPr="008140C1" w:rsidRDefault="008140C1" w:rsidP="002F642C">
      <w:pPr>
        <w:rPr>
          <w:rFonts w:cstheme="minorHAnsi"/>
          <w:b/>
          <w:bCs/>
          <w:sz w:val="36"/>
          <w:szCs w:val="36"/>
        </w:rPr>
      </w:pPr>
    </w:p>
    <w:p w14:paraId="3CB509D3" w14:textId="5C0A4034" w:rsidR="008140C1" w:rsidRPr="008D7815" w:rsidRDefault="008140C1" w:rsidP="002F642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104DE82E" wp14:editId="74B9FB56">
            <wp:extent cx="5940425" cy="923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0C1" w:rsidRPr="008D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053F42"/>
    <w:multiLevelType w:val="multilevel"/>
    <w:tmpl w:val="0F34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75751"/>
    <w:multiLevelType w:val="hybridMultilevel"/>
    <w:tmpl w:val="73808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A3C9B"/>
    <w:multiLevelType w:val="multilevel"/>
    <w:tmpl w:val="6E40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2C"/>
    <w:rsid w:val="000E323E"/>
    <w:rsid w:val="002F642C"/>
    <w:rsid w:val="00387D43"/>
    <w:rsid w:val="00781B20"/>
    <w:rsid w:val="008140C1"/>
    <w:rsid w:val="008D7815"/>
    <w:rsid w:val="00E863E5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1EA4C"/>
  <w15:chartTrackingRefBased/>
  <w15:docId w15:val="{53F076F3-0542-ED4E-8CA7-4AE024A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89,bqiaagaaeyqcaaagiaiaaamlbwaabrkhaaaaaaaaaaaaaaaaaaaaaaaaaaaaaaaaaaaaaaaaaaaaaaaaaaaaaaaaaaaaaaaaaaaaaaaaaaaaaaaaaaaaaaaaaaaaaaaaaaaaaaaaaaaaaaaaaaaaaaaaaaaaaaaaaaaaaaaaaaaaaaaaaaaaaaaaaaaaaaaaaaaaaaaaaaaaaaaaaaaaaaaaaaaaaaaaaaaaaaaa"/>
    <w:basedOn w:val="a"/>
    <w:rsid w:val="002F6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2F64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F642C"/>
  </w:style>
  <w:style w:type="paragraph" w:styleId="a4">
    <w:name w:val="List Paragraph"/>
    <w:basedOn w:val="a"/>
    <w:uiPriority w:val="34"/>
    <w:qFormat/>
    <w:rsid w:val="002F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csgoimpala@mail.ru</dc:creator>
  <cp:keywords/>
  <dc:description/>
  <cp:lastModifiedBy>csgoimpala@mail.ru</cp:lastModifiedBy>
  <cp:revision>2</cp:revision>
  <dcterms:created xsi:type="dcterms:W3CDTF">2021-10-18T01:40:00Z</dcterms:created>
  <dcterms:modified xsi:type="dcterms:W3CDTF">2021-10-18T01:40:00Z</dcterms:modified>
</cp:coreProperties>
</file>